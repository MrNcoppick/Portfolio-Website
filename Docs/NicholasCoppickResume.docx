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4954" w14:textId="0B91F48D" w:rsidR="00F5689F" w:rsidRDefault="00FC49E3" w:rsidP="00F5689F">
      <w:r>
        <w:rPr>
          <w:noProof/>
        </w:rPr>
        <mc:AlternateContent>
          <mc:Choice Requires="wps">
            <w:drawing>
              <wp:anchor distT="0" distB="0" distL="114300" distR="114300" simplePos="0" relativeHeight="251661312" behindDoc="1" locked="0" layoutInCell="1" allowOverlap="1" wp14:anchorId="56FB9B11" wp14:editId="6ECB3892">
                <wp:simplePos x="0" y="0"/>
                <wp:positionH relativeFrom="page">
                  <wp:align>left</wp:align>
                </wp:positionH>
                <wp:positionV relativeFrom="paragraph">
                  <wp:posOffset>2238375</wp:posOffset>
                </wp:positionV>
                <wp:extent cx="7205472" cy="6896100"/>
                <wp:effectExtent l="0" t="0" r="0" b="0"/>
                <wp:wrapNone/>
                <wp:docPr id="55"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68961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CFD7A91" id="Rectangle 58" o:spid="_x0000_s1026" alt="&quot;&quot;" style="position:absolute;margin-left:0;margin-top:176.25pt;width:567.35pt;height:543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" fillcolor="#a9d4db [3204]" stroked="f">
                <w10:wrap anchorx="page"/>
              </v:rect>
            </w:pict>
          </mc:Fallback>
        </mc:AlternateContent>
      </w:r>
    </w:p>
    <w:tbl>
      <w:tblPr>
        <w:tblW w:w="5000" w:type="pct"/>
        <w:tblLook w:val="0600" w:firstRow="0" w:lastRow="0" w:firstColumn="0" w:lastColumn="0" w:noHBand="1" w:noVBand="1"/>
      </w:tblPr>
      <w:tblGrid>
        <w:gridCol w:w="6396"/>
        <w:gridCol w:w="813"/>
        <w:gridCol w:w="3577"/>
      </w:tblGrid>
      <w:tr w:rsidR="00E6525B" w14:paraId="46B54EE7" w14:textId="77777777" w:rsidTr="00FC49E3">
        <w:trPr>
          <w:trHeight w:val="1728"/>
        </w:trPr>
        <w:tc>
          <w:tcPr>
            <w:tcW w:w="2965" w:type="pct"/>
          </w:tcPr>
          <w:p w14:paraId="0A64DB22" w14:textId="352DF93E" w:rsidR="00E6525B" w:rsidRDefault="00090C3B" w:rsidP="00F5689F">
            <w:pPr>
              <w:pStyle w:val="Title"/>
            </w:pPr>
            <w:r>
              <w:t>Nicholas R. Coppick</w:t>
            </w:r>
          </w:p>
          <w:p w14:paraId="5A376E7F" w14:textId="356D414C" w:rsidR="00E6525B" w:rsidRDefault="00090C3B" w:rsidP="00F5689F">
            <w:pPr>
              <w:pStyle w:val="Subtitle"/>
            </w:pPr>
            <w:r>
              <w:t>Student / Aspiring Software Developer</w:t>
            </w:r>
          </w:p>
        </w:tc>
        <w:tc>
          <w:tcPr>
            <w:tcW w:w="377" w:type="pct"/>
          </w:tcPr>
          <w:p w14:paraId="1B96D6BE" w14:textId="77777777" w:rsidR="00E6525B" w:rsidRPr="00F5689F" w:rsidRDefault="00E6525B" w:rsidP="00F5689F"/>
        </w:tc>
        <w:tc>
          <w:tcPr>
            <w:tcW w:w="1658" w:type="pct"/>
            <w:vMerge w:val="restart"/>
            <w:vAlign w:val="bottom"/>
          </w:tcPr>
          <w:p w14:paraId="416396F8" w14:textId="77777777" w:rsidR="00090C3B" w:rsidRDefault="00090C3B" w:rsidP="00E6525B">
            <w:pPr>
              <w:pStyle w:val="BodyContactInfo"/>
            </w:pPr>
            <w:r w:rsidRPr="00BC0348">
              <w:rPr>
                <w:b/>
                <w:bCs/>
              </w:rPr>
              <w:t>Career Goals</w:t>
            </w:r>
            <w:r>
              <w:t>:</w:t>
            </w:r>
          </w:p>
          <w:p w14:paraId="04B8F5AB" w14:textId="5FD584FB" w:rsidR="00E6525B" w:rsidRDefault="00090C3B" w:rsidP="00E6525B">
            <w:pPr>
              <w:pStyle w:val="BodyContactInfo"/>
            </w:pPr>
            <w:r>
              <w:t xml:space="preserve">I aspire to become a software developer to tackle new and exciting problems that help make everyday life a little more efficient, intuitive and fun, while being part of team that prioritizes growth and improvement. </w:t>
            </w:r>
            <w:r w:rsidR="00E6525B" w:rsidRPr="00F5689F">
              <w:t xml:space="preserve">  </w:t>
            </w:r>
          </w:p>
        </w:tc>
      </w:tr>
      <w:tr w:rsidR="00E97CB2" w:rsidRPr="00F5689F" w14:paraId="0F47FE91" w14:textId="77777777" w:rsidTr="00FC49E3">
        <w:trPr>
          <w:trHeight w:val="115"/>
        </w:trPr>
        <w:tc>
          <w:tcPr>
            <w:tcW w:w="2965" w:type="pct"/>
            <w:shd w:val="clear" w:color="auto" w:fill="auto"/>
          </w:tcPr>
          <w:p w14:paraId="34A0CD15" w14:textId="77777777" w:rsidR="00E97CB2" w:rsidRPr="00F5689F" w:rsidRDefault="00FC49E3" w:rsidP="00F5689F">
            <w:pPr>
              <w:spacing w:line="240" w:lineRule="auto"/>
              <w:rPr>
                <w:sz w:val="8"/>
                <w:szCs w:val="8"/>
              </w:rPr>
            </w:pPr>
            <w:r w:rsidRPr="00D00539">
              <w:rPr>
                <w:noProof/>
                <w:sz w:val="10"/>
                <w:szCs w:val="10"/>
              </w:rPr>
              <mc:AlternateContent>
                <mc:Choice Requires="wps">
                  <w:drawing>
                    <wp:inline distT="0" distB="0" distL="0" distR="0" wp14:anchorId="6B88A354" wp14:editId="73EEC194">
                      <wp:extent cx="3867912" cy="0"/>
                      <wp:effectExtent l="0" t="19050" r="56515" b="38100"/>
                      <wp:docPr id="2"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ABE0AE9" id="Li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377" w:type="pct"/>
            <w:shd w:val="clear" w:color="auto" w:fill="auto"/>
          </w:tcPr>
          <w:p w14:paraId="17E87E51" w14:textId="77777777" w:rsidR="00E97CB2" w:rsidRPr="00F5689F" w:rsidRDefault="00E97CB2" w:rsidP="00F5689F">
            <w:pPr>
              <w:spacing w:line="240" w:lineRule="auto"/>
              <w:rPr>
                <w:sz w:val="8"/>
                <w:szCs w:val="8"/>
              </w:rPr>
            </w:pPr>
          </w:p>
        </w:tc>
        <w:tc>
          <w:tcPr>
            <w:tcW w:w="1658" w:type="pct"/>
            <w:vMerge/>
            <w:shd w:val="clear" w:color="auto" w:fill="auto"/>
          </w:tcPr>
          <w:p w14:paraId="4D429B2D" w14:textId="77777777" w:rsidR="00E97CB2" w:rsidRPr="00F5689F" w:rsidRDefault="00E97CB2" w:rsidP="00F5689F">
            <w:pPr>
              <w:spacing w:line="240" w:lineRule="auto"/>
              <w:rPr>
                <w:sz w:val="8"/>
                <w:szCs w:val="8"/>
              </w:rPr>
            </w:pPr>
          </w:p>
        </w:tc>
      </w:tr>
      <w:tr w:rsidR="00E97CB2" w14:paraId="1A12D804" w14:textId="77777777" w:rsidTr="00FC49E3">
        <w:trPr>
          <w:trHeight w:val="2592"/>
        </w:trPr>
        <w:tc>
          <w:tcPr>
            <w:tcW w:w="2965" w:type="pct"/>
          </w:tcPr>
          <w:p w14:paraId="57FDC5C2" w14:textId="0397DE9C" w:rsidR="00E97CB2" w:rsidRPr="0078511A" w:rsidRDefault="00BC0348" w:rsidP="00F5689F">
            <w:r>
              <w:t xml:space="preserve">Known Languages: </w:t>
            </w:r>
            <w:r>
              <w:rPr>
                <w:b/>
                <w:bCs/>
              </w:rPr>
              <w:t>Python</w:t>
            </w:r>
            <w:r w:rsidR="0078511A">
              <w:rPr>
                <w:b/>
                <w:bCs/>
              </w:rPr>
              <w:t xml:space="preserve"> </w:t>
            </w:r>
            <w:r>
              <w:t xml:space="preserve">(Intermediate), </w:t>
            </w:r>
            <w:r>
              <w:rPr>
                <w:b/>
                <w:bCs/>
              </w:rPr>
              <w:t>C#</w:t>
            </w:r>
            <w:r w:rsidR="0078511A">
              <w:rPr>
                <w:b/>
                <w:bCs/>
              </w:rPr>
              <w:t xml:space="preserve"> </w:t>
            </w:r>
            <w:r>
              <w:t>(Intermediate)</w:t>
            </w:r>
            <w:r w:rsidR="0078511A">
              <w:t xml:space="preserve">, </w:t>
            </w:r>
            <w:r w:rsidR="0022407B">
              <w:rPr>
                <w:b/>
              </w:rPr>
              <w:t>CSS</w:t>
            </w:r>
            <w:r w:rsidR="0078511A">
              <w:rPr>
                <w:b/>
                <w:bCs/>
              </w:rPr>
              <w:t xml:space="preserve"> </w:t>
            </w:r>
            <w:r w:rsidR="0078511A">
              <w:t xml:space="preserve">(Beginner), </w:t>
            </w:r>
            <w:r w:rsidR="0078511A">
              <w:rPr>
                <w:b/>
                <w:bCs/>
              </w:rPr>
              <w:t>HTML</w:t>
            </w:r>
            <w:r w:rsidR="0078511A">
              <w:t xml:space="preserve"> (Beginner)</w:t>
            </w:r>
          </w:p>
        </w:tc>
        <w:tc>
          <w:tcPr>
            <w:tcW w:w="377" w:type="pct"/>
          </w:tcPr>
          <w:p w14:paraId="3D988F73" w14:textId="77777777" w:rsidR="00E97CB2" w:rsidRDefault="00E97CB2" w:rsidP="00F5689F"/>
        </w:tc>
        <w:tc>
          <w:tcPr>
            <w:tcW w:w="1658" w:type="pct"/>
          </w:tcPr>
          <w:p w14:paraId="20C3FECE" w14:textId="77777777" w:rsidR="00E97CB2" w:rsidRDefault="00E97CB2" w:rsidP="00F5689F"/>
        </w:tc>
      </w:tr>
      <w:tr w:rsidR="00FC49E3" w14:paraId="163BBA8A" w14:textId="77777777" w:rsidTr="00FC49E3">
        <w:tc>
          <w:tcPr>
            <w:tcW w:w="2965" w:type="pct"/>
          </w:tcPr>
          <w:p w14:paraId="5FF5C740" w14:textId="77777777" w:rsidR="00FC49E3" w:rsidRPr="00FC49E3" w:rsidRDefault="00000000" w:rsidP="00FC49E3">
            <w:pPr>
              <w:pStyle w:val="Heading1"/>
            </w:pPr>
            <w:sdt>
              <w:sdtPr>
                <w:id w:val="1680545767"/>
                <w:placeholder>
                  <w:docPart w:val="746BB7E343444727AB9541F802A07E9F"/>
                </w:placeholder>
                <w:temporary/>
                <w:showingPlcHdr/>
                <w15:appearance w15:val="hidden"/>
              </w:sdtPr>
              <w:sdtContent>
                <w:r w:rsidR="00FC49E3" w:rsidRPr="00FC49E3">
                  <w:rPr>
                    <w:rStyle w:val="PlaceholderText"/>
                    <w:color w:val="auto"/>
                  </w:rPr>
                  <w:t>Experience</w:t>
                </w:r>
              </w:sdtContent>
            </w:sdt>
            <w:r w:rsidR="00FC49E3" w:rsidRPr="00FC49E3">
              <w:t xml:space="preserve"> </w:t>
            </w:r>
          </w:p>
        </w:tc>
        <w:tc>
          <w:tcPr>
            <w:tcW w:w="377" w:type="pct"/>
          </w:tcPr>
          <w:p w14:paraId="72E9CC1F" w14:textId="77777777" w:rsidR="00FC49E3" w:rsidRDefault="00FC49E3" w:rsidP="00F5689F"/>
        </w:tc>
        <w:tc>
          <w:tcPr>
            <w:tcW w:w="1658" w:type="pct"/>
          </w:tcPr>
          <w:p w14:paraId="0E48B45B" w14:textId="77777777" w:rsidR="00FC49E3" w:rsidRDefault="00000000" w:rsidP="00E97CB2">
            <w:pPr>
              <w:pStyle w:val="Heading1"/>
            </w:pPr>
            <w:sdt>
              <w:sdtPr>
                <w:id w:val="-1275096728"/>
                <w:placeholder>
                  <w:docPart w:val="2863768A8F854BE99C4C509A35F8F4B7"/>
                </w:placeholder>
                <w:temporary/>
                <w:showingPlcHdr/>
                <w15:appearance w15:val="hidden"/>
              </w:sdtPr>
              <w:sdtContent>
                <w:r w:rsidR="00FC49E3">
                  <w:t>Education</w:t>
                </w:r>
              </w:sdtContent>
            </w:sdt>
          </w:p>
        </w:tc>
      </w:tr>
      <w:tr w:rsidR="00E6525B" w:rsidRPr="00F5689F" w14:paraId="3CC4B78C" w14:textId="77777777" w:rsidTr="00FC49E3">
        <w:trPr>
          <w:trHeight w:val="115"/>
        </w:trPr>
        <w:tc>
          <w:tcPr>
            <w:tcW w:w="2965" w:type="pct"/>
            <w:shd w:val="clear" w:color="auto" w:fill="auto"/>
          </w:tcPr>
          <w:p w14:paraId="0C6FEB72" w14:textId="77777777" w:rsidR="00E6525B" w:rsidRPr="00F5689F" w:rsidRDefault="00FC49E3" w:rsidP="00F5689F">
            <w:pPr>
              <w:spacing w:line="240" w:lineRule="auto"/>
              <w:rPr>
                <w:sz w:val="8"/>
                <w:szCs w:val="8"/>
              </w:rPr>
            </w:pPr>
            <w:r w:rsidRPr="00E93F11">
              <w:rPr>
                <w:noProof/>
                <w:sz w:val="10"/>
                <w:szCs w:val="10"/>
              </w:rPr>
              <mc:AlternateContent>
                <mc:Choice Requires="wps">
                  <w:drawing>
                    <wp:inline distT="0" distB="0" distL="0" distR="0" wp14:anchorId="2985328B" wp14:editId="75F0C7FF">
                      <wp:extent cx="3871686" cy="0"/>
                      <wp:effectExtent l="0" t="19050" r="33655" b="19050"/>
                      <wp:docPr id="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8CAAEF4"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377" w:type="pct"/>
            <w:shd w:val="clear" w:color="auto" w:fill="auto"/>
          </w:tcPr>
          <w:p w14:paraId="3CA82771" w14:textId="77777777" w:rsidR="00E6525B" w:rsidRPr="00F5689F" w:rsidRDefault="00E6525B" w:rsidP="00F5689F">
            <w:pPr>
              <w:spacing w:line="240" w:lineRule="auto"/>
              <w:rPr>
                <w:sz w:val="8"/>
                <w:szCs w:val="8"/>
              </w:rPr>
            </w:pPr>
          </w:p>
        </w:tc>
        <w:tc>
          <w:tcPr>
            <w:tcW w:w="1658" w:type="pct"/>
            <w:shd w:val="clear" w:color="auto" w:fill="auto"/>
          </w:tcPr>
          <w:p w14:paraId="19FDE847" w14:textId="77777777" w:rsidR="00E6525B" w:rsidRPr="00F5689F" w:rsidRDefault="00FC49E3" w:rsidP="00F5689F">
            <w:pPr>
              <w:spacing w:line="240" w:lineRule="auto"/>
              <w:rPr>
                <w:sz w:val="8"/>
                <w:szCs w:val="8"/>
              </w:rPr>
            </w:pPr>
            <w:r w:rsidRPr="00E93F11">
              <w:rPr>
                <w:noProof/>
                <w:sz w:val="10"/>
                <w:szCs w:val="10"/>
              </w:rPr>
              <mc:AlternateContent>
                <mc:Choice Requires="wps">
                  <w:drawing>
                    <wp:inline distT="0" distB="0" distL="0" distR="0" wp14:anchorId="3135891C" wp14:editId="6DD9BA3B">
                      <wp:extent cx="2103120" cy="0"/>
                      <wp:effectExtent l="0" t="19050" r="30480" b="19050"/>
                      <wp:docPr id="16"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D9EC10"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14:paraId="1ECB4357" w14:textId="77777777" w:rsidTr="00FC49E3">
        <w:trPr>
          <w:trHeight w:val="2304"/>
        </w:trPr>
        <w:tc>
          <w:tcPr>
            <w:tcW w:w="2965" w:type="pct"/>
            <w:vMerge w:val="restart"/>
          </w:tcPr>
          <w:p w14:paraId="61C241D6" w14:textId="0D64C8F4" w:rsidR="00FC49E3" w:rsidRPr="00E97CB2" w:rsidRDefault="00090C3B" w:rsidP="00E97CB2">
            <w:pPr>
              <w:pStyle w:val="DateRange"/>
            </w:pPr>
            <w:r>
              <w:t>2018 - 202</w:t>
            </w:r>
            <w:r w:rsidR="008C50CC">
              <w:t>1</w:t>
            </w:r>
            <w:r w:rsidR="00FC49E3" w:rsidRPr="00E97CB2">
              <w:t xml:space="preserve"> </w:t>
            </w:r>
            <w:r w:rsidR="00371A68">
              <w:t xml:space="preserve">(40 </w:t>
            </w:r>
            <w:proofErr w:type="spellStart"/>
            <w:r w:rsidR="00371A68">
              <w:t>hrs</w:t>
            </w:r>
            <w:proofErr w:type="spellEnd"/>
            <w:r w:rsidR="00371A68">
              <w:t>/</w:t>
            </w:r>
            <w:proofErr w:type="spellStart"/>
            <w:r w:rsidR="00371A68">
              <w:t>wk</w:t>
            </w:r>
            <w:proofErr w:type="spellEnd"/>
            <w:r w:rsidR="00371A68">
              <w:t>)</w:t>
            </w:r>
          </w:p>
          <w:p w14:paraId="74648F9F" w14:textId="7051FFE7" w:rsidR="00FC49E3" w:rsidRPr="00090C3B" w:rsidRDefault="00090C3B" w:rsidP="00E97CB2">
            <w:pPr>
              <w:pStyle w:val="JobTitleandDegree"/>
              <w:rPr>
                <w:b w:val="0"/>
                <w:bCs/>
                <w:i/>
                <w:iCs/>
              </w:rPr>
            </w:pPr>
            <w:r>
              <w:t xml:space="preserve">Electronics Manager </w:t>
            </w:r>
            <w:r>
              <w:rPr>
                <w:b w:val="0"/>
                <w:bCs/>
                <w:i/>
                <w:iCs/>
              </w:rPr>
              <w:t>Target</w:t>
            </w:r>
          </w:p>
          <w:p w14:paraId="50E6C1A5" w14:textId="60FE4405" w:rsidR="00FC49E3" w:rsidRDefault="00090C3B" w:rsidP="00D87E03">
            <w:pPr>
              <w:pStyle w:val="Jobdescription"/>
            </w:pPr>
            <w:r>
              <w:t xml:space="preserve">I was responsible for managing team member to responsibly and efficiently execute their jobs. This would include continual training, creating shift schedules that worked for their needs, and keeping track of their successes and failures. Being </w:t>
            </w:r>
            <w:r w:rsidR="00BC0348">
              <w:t>part of the manager team,</w:t>
            </w:r>
            <w:r>
              <w:t xml:space="preserve"> I was also responsible to find innovative solutions to improve efficiency and sales numbers, all while maintaining the ideal guest experience. </w:t>
            </w:r>
          </w:p>
          <w:p w14:paraId="3F9FAC96" w14:textId="6090BDF5" w:rsidR="00FC49E3" w:rsidRPr="00E97CB2" w:rsidRDefault="0053545F" w:rsidP="00E97CB2">
            <w:pPr>
              <w:pStyle w:val="DateRange"/>
            </w:pPr>
            <w:r>
              <w:t>2015 - 2018</w:t>
            </w:r>
            <w:r w:rsidR="00FC49E3" w:rsidRPr="00E97CB2">
              <w:t xml:space="preserve"> </w:t>
            </w:r>
            <w:r w:rsidR="00371A68">
              <w:t xml:space="preserve">(40+ </w:t>
            </w:r>
            <w:proofErr w:type="spellStart"/>
            <w:r w:rsidR="00371A68">
              <w:t>hrs</w:t>
            </w:r>
            <w:proofErr w:type="spellEnd"/>
            <w:r w:rsidR="00371A68">
              <w:t>/</w:t>
            </w:r>
            <w:proofErr w:type="spellStart"/>
            <w:r w:rsidR="00371A68">
              <w:t>wk</w:t>
            </w:r>
            <w:proofErr w:type="spellEnd"/>
            <w:r w:rsidR="00371A68">
              <w:t>)</w:t>
            </w:r>
          </w:p>
          <w:p w14:paraId="6BACC191" w14:textId="00483C4A" w:rsidR="00FC49E3" w:rsidRPr="0053545F" w:rsidRDefault="0053545F" w:rsidP="00E97CB2">
            <w:pPr>
              <w:pStyle w:val="JobTitleandDegree"/>
              <w:rPr>
                <w:b w:val="0"/>
                <w:bCs/>
                <w:i/>
                <w:iCs/>
              </w:rPr>
            </w:pPr>
            <w:r>
              <w:t xml:space="preserve">Line </w:t>
            </w:r>
            <w:proofErr w:type="gramStart"/>
            <w:r>
              <w:t xml:space="preserve">Cook </w:t>
            </w:r>
            <w:r>
              <w:rPr>
                <w:b w:val="0"/>
                <w:bCs/>
                <w:i/>
                <w:iCs/>
              </w:rPr>
              <w:t xml:space="preserve"> Mason</w:t>
            </w:r>
            <w:proofErr w:type="gramEnd"/>
            <w:r>
              <w:rPr>
                <w:b w:val="0"/>
                <w:bCs/>
                <w:i/>
                <w:iCs/>
              </w:rPr>
              <w:t xml:space="preserve"> Jar Tavern</w:t>
            </w:r>
            <w:r w:rsidR="00BC0348">
              <w:rPr>
                <w:b w:val="0"/>
                <w:bCs/>
                <w:i/>
                <w:iCs/>
              </w:rPr>
              <w:t>, The</w:t>
            </w:r>
          </w:p>
          <w:p w14:paraId="5D8AD807" w14:textId="30ED40F3" w:rsidR="00FC49E3" w:rsidRDefault="0053545F" w:rsidP="00D87E03">
            <w:pPr>
              <w:pStyle w:val="Jobdescription"/>
            </w:pPr>
            <w:r>
              <w:t>Quickly and efficiently prepare food for guests while working with a team of other cooks and executive chefs. Collaborate with the owner staff to create and implement new and exciting recipes to bring in new business and retain recurrent guests.</w:t>
            </w:r>
          </w:p>
          <w:p w14:paraId="328E643A" w14:textId="3EA4B2F4" w:rsidR="00FC49E3" w:rsidRPr="00E97CB2" w:rsidRDefault="0053545F" w:rsidP="00E97CB2">
            <w:pPr>
              <w:pStyle w:val="DateRange"/>
            </w:pPr>
            <w:r>
              <w:t xml:space="preserve">2012 </w:t>
            </w:r>
            <w:r w:rsidR="00371A68">
              <w:t>–</w:t>
            </w:r>
            <w:r>
              <w:t xml:space="preserve"> 2015</w:t>
            </w:r>
            <w:r w:rsidR="00371A68">
              <w:t xml:space="preserve"> (constant)</w:t>
            </w:r>
          </w:p>
          <w:p w14:paraId="1BA7DD30" w14:textId="61EB7FAD" w:rsidR="00FC49E3" w:rsidRPr="008C50CC" w:rsidRDefault="008C50CC" w:rsidP="00E97CB2">
            <w:pPr>
              <w:pStyle w:val="JobTitleandDegree"/>
              <w:rPr>
                <w:b w:val="0"/>
                <w:bCs/>
                <w:i/>
                <w:iCs/>
              </w:rPr>
            </w:pPr>
            <w:r>
              <w:t xml:space="preserve">Combat Medic </w:t>
            </w:r>
            <w:r>
              <w:rPr>
                <w:b w:val="0"/>
                <w:bCs/>
                <w:i/>
                <w:iCs/>
              </w:rPr>
              <w:t>U.S. Army</w:t>
            </w:r>
          </w:p>
          <w:p w14:paraId="11DD454B" w14:textId="1584541A" w:rsidR="00FC49E3" w:rsidRDefault="008C50CC" w:rsidP="00D87E03">
            <w:pPr>
              <w:pStyle w:val="Jobdescription"/>
            </w:pPr>
            <w:r>
              <w:t>Responsible of an average of 24 military personnel’s health and wellbeing. Including</w:t>
            </w:r>
            <w:r w:rsidR="0078511A">
              <w:t>,</w:t>
            </w:r>
            <w:r>
              <w:t xml:space="preserve"> providing immediate medical attention in the likelihood of acute trauma situations, continual training of the personnel in current medical practices, providing trauma related counseling, and maintaining a high level of moral in stressful situations. </w:t>
            </w:r>
          </w:p>
        </w:tc>
        <w:tc>
          <w:tcPr>
            <w:tcW w:w="377" w:type="pct"/>
            <w:vMerge w:val="restart"/>
          </w:tcPr>
          <w:p w14:paraId="70B81354" w14:textId="77777777" w:rsidR="00FC49E3" w:rsidRDefault="00FC49E3" w:rsidP="00E6525B"/>
        </w:tc>
        <w:tc>
          <w:tcPr>
            <w:tcW w:w="1658" w:type="pct"/>
          </w:tcPr>
          <w:p w14:paraId="60CA697C" w14:textId="1AE5A6D9" w:rsidR="00FC49E3" w:rsidRPr="00E6525B" w:rsidRDefault="008C50CC" w:rsidP="00D87E03">
            <w:pPr>
              <w:pStyle w:val="DateRange"/>
            </w:pPr>
            <w:r>
              <w:t>2021 - Present</w:t>
            </w:r>
          </w:p>
          <w:p w14:paraId="503DB082" w14:textId="45A614B1" w:rsidR="00FC49E3" w:rsidRPr="00FC49E3" w:rsidRDefault="008C50CC" w:rsidP="00FC49E3">
            <w:pPr>
              <w:pStyle w:val="JobTitleandDegree"/>
            </w:pPr>
            <w:r>
              <w:t>General Studies</w:t>
            </w:r>
            <w:r w:rsidR="0078511A">
              <w:t xml:space="preserve"> </w:t>
            </w:r>
            <w:r>
              <w:t>(Core</w:t>
            </w:r>
            <w:r w:rsidR="0078511A">
              <w:t xml:space="preserve"> Studies</w:t>
            </w:r>
            <w:r>
              <w:t>)</w:t>
            </w:r>
          </w:p>
          <w:p w14:paraId="3D180EF4" w14:textId="77777777" w:rsidR="008C50CC" w:rsidRDefault="008C50CC" w:rsidP="00FC49E3">
            <w:r>
              <w:t>Helena College University of Montana</w:t>
            </w:r>
          </w:p>
          <w:p w14:paraId="4269CD19" w14:textId="77777777" w:rsidR="00FC49E3" w:rsidRDefault="00FC49E3" w:rsidP="00FC49E3">
            <w:r w:rsidRPr="00D87E03">
              <w:t xml:space="preserve"> </w:t>
            </w:r>
          </w:p>
          <w:p w14:paraId="70C5C5B9" w14:textId="3413D7CC" w:rsidR="008C50CC" w:rsidRPr="00BC0348" w:rsidRDefault="008C50CC" w:rsidP="00FC49E3">
            <w:pPr>
              <w:rPr>
                <w:sz w:val="14"/>
                <w:szCs w:val="14"/>
              </w:rPr>
            </w:pPr>
            <w:r>
              <w:rPr>
                <w:sz w:val="22"/>
                <w:szCs w:val="22"/>
              </w:rPr>
              <w:t>2023 – 2025</w:t>
            </w:r>
            <w:r w:rsidR="00BC0348">
              <w:rPr>
                <w:sz w:val="22"/>
                <w:szCs w:val="22"/>
              </w:rPr>
              <w:t xml:space="preserve"> </w:t>
            </w:r>
            <w:r w:rsidR="00BC0348">
              <w:rPr>
                <w:sz w:val="14"/>
                <w:szCs w:val="14"/>
              </w:rPr>
              <w:t>*Projected Graduation</w:t>
            </w:r>
          </w:p>
          <w:p w14:paraId="41609663" w14:textId="3D58327D" w:rsidR="008C50CC" w:rsidRDefault="008C50CC" w:rsidP="008C50CC">
            <w:pPr>
              <w:pStyle w:val="JobTitleandDegree"/>
            </w:pPr>
            <w:r>
              <w:t>B.S Physics</w:t>
            </w:r>
            <w:r w:rsidR="0078511A">
              <w:t xml:space="preserve"> </w:t>
            </w:r>
            <w:r>
              <w:t>(Computational Physics)</w:t>
            </w:r>
          </w:p>
          <w:p w14:paraId="2513AC7F" w14:textId="539800A9" w:rsidR="008C50CC" w:rsidRPr="008C50CC" w:rsidRDefault="008C50CC" w:rsidP="008C50CC">
            <w:pPr>
              <w:pStyle w:val="JobTitleandDegree"/>
              <w:rPr>
                <w:b w:val="0"/>
                <w:bCs/>
                <w:sz w:val="18"/>
                <w:szCs w:val="18"/>
              </w:rPr>
            </w:pPr>
            <w:r>
              <w:rPr>
                <w:b w:val="0"/>
                <w:bCs/>
                <w:sz w:val="18"/>
                <w:szCs w:val="18"/>
              </w:rPr>
              <w:t>University of Montana</w:t>
            </w:r>
          </w:p>
          <w:p w14:paraId="69A94BBB" w14:textId="7AB9B4F8" w:rsidR="008C50CC" w:rsidRPr="008C50CC" w:rsidRDefault="008C50CC" w:rsidP="00FC49E3">
            <w:pPr>
              <w:rPr>
                <w:b/>
                <w:bCs/>
                <w:sz w:val="22"/>
                <w:szCs w:val="22"/>
              </w:rPr>
            </w:pPr>
          </w:p>
        </w:tc>
      </w:tr>
      <w:tr w:rsidR="00FC49E3" w14:paraId="6BE78449" w14:textId="77777777" w:rsidTr="00FC49E3">
        <w:tc>
          <w:tcPr>
            <w:tcW w:w="2965" w:type="pct"/>
            <w:vMerge/>
          </w:tcPr>
          <w:p w14:paraId="76E3247D" w14:textId="77777777" w:rsidR="00FC49E3" w:rsidRPr="00E97CB2" w:rsidRDefault="00FC49E3" w:rsidP="00E97CB2">
            <w:pPr>
              <w:pStyle w:val="Heading1"/>
            </w:pPr>
          </w:p>
        </w:tc>
        <w:tc>
          <w:tcPr>
            <w:tcW w:w="377" w:type="pct"/>
            <w:vMerge/>
          </w:tcPr>
          <w:p w14:paraId="02FBBEFC" w14:textId="77777777" w:rsidR="00FC49E3" w:rsidRDefault="00FC49E3" w:rsidP="00F5689F"/>
        </w:tc>
        <w:tc>
          <w:tcPr>
            <w:tcW w:w="1658" w:type="pct"/>
          </w:tcPr>
          <w:p w14:paraId="0EDA687F" w14:textId="77777777" w:rsidR="00FC49E3" w:rsidRPr="00E97CB2" w:rsidRDefault="00000000" w:rsidP="00E97CB2">
            <w:pPr>
              <w:pStyle w:val="Heading1"/>
            </w:pPr>
            <w:sdt>
              <w:sdtPr>
                <w:id w:val="-1827432767"/>
                <w:placeholder>
                  <w:docPart w:val="A5B0A42ABE374FAA93BAE8F795C7D682"/>
                </w:placeholder>
                <w:temporary/>
                <w:showingPlcHdr/>
                <w15:appearance w15:val="hidden"/>
              </w:sdtPr>
              <w:sdtContent>
                <w:r w:rsidR="00FC49E3">
                  <w:t>Skills</w:t>
                </w:r>
              </w:sdtContent>
            </w:sdt>
          </w:p>
        </w:tc>
      </w:tr>
      <w:tr w:rsidR="00FC49E3" w:rsidRPr="00F5689F" w14:paraId="65238139" w14:textId="77777777" w:rsidTr="00FC49E3">
        <w:trPr>
          <w:trHeight w:val="115"/>
        </w:trPr>
        <w:tc>
          <w:tcPr>
            <w:tcW w:w="2965" w:type="pct"/>
            <w:vMerge/>
            <w:shd w:val="clear" w:color="auto" w:fill="auto"/>
          </w:tcPr>
          <w:p w14:paraId="2BCAE58C" w14:textId="77777777" w:rsidR="00FC49E3" w:rsidRPr="00F5689F" w:rsidRDefault="00FC49E3" w:rsidP="00F5689F">
            <w:pPr>
              <w:spacing w:line="240" w:lineRule="auto"/>
              <w:rPr>
                <w:sz w:val="8"/>
                <w:szCs w:val="8"/>
              </w:rPr>
            </w:pPr>
          </w:p>
        </w:tc>
        <w:tc>
          <w:tcPr>
            <w:tcW w:w="377" w:type="pct"/>
            <w:vMerge/>
            <w:shd w:val="clear" w:color="auto" w:fill="auto"/>
          </w:tcPr>
          <w:p w14:paraId="21D4FD9C" w14:textId="77777777" w:rsidR="00FC49E3" w:rsidRPr="00F5689F" w:rsidRDefault="00FC49E3" w:rsidP="00F5689F">
            <w:pPr>
              <w:spacing w:line="240" w:lineRule="auto"/>
              <w:rPr>
                <w:sz w:val="8"/>
                <w:szCs w:val="8"/>
              </w:rPr>
            </w:pPr>
          </w:p>
        </w:tc>
        <w:tc>
          <w:tcPr>
            <w:tcW w:w="1658" w:type="pct"/>
            <w:shd w:val="clear" w:color="auto" w:fill="auto"/>
          </w:tcPr>
          <w:p w14:paraId="031203AC" w14:textId="77777777" w:rsidR="00FC49E3" w:rsidRPr="00F5689F" w:rsidRDefault="00FC49E3" w:rsidP="00F5689F">
            <w:pPr>
              <w:spacing w:line="240" w:lineRule="auto"/>
              <w:rPr>
                <w:sz w:val="8"/>
                <w:szCs w:val="8"/>
              </w:rPr>
            </w:pPr>
            <w:r w:rsidRPr="00E93F11">
              <w:rPr>
                <w:noProof/>
                <w:sz w:val="10"/>
                <w:szCs w:val="10"/>
              </w:rPr>
              <mc:AlternateContent>
                <mc:Choice Requires="wps">
                  <w:drawing>
                    <wp:inline distT="0" distB="0" distL="0" distR="0" wp14:anchorId="54CA5913" wp14:editId="71C8209D">
                      <wp:extent cx="2103120" cy="0"/>
                      <wp:effectExtent l="0" t="19050" r="30480" b="19050"/>
                      <wp:docPr id="1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89C1459"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14:paraId="51885C08" w14:textId="77777777" w:rsidTr="00FC49E3">
        <w:trPr>
          <w:trHeight w:val="2520"/>
        </w:trPr>
        <w:tc>
          <w:tcPr>
            <w:tcW w:w="2965" w:type="pct"/>
            <w:vMerge/>
          </w:tcPr>
          <w:p w14:paraId="1E215A34" w14:textId="77777777" w:rsidR="00FC49E3" w:rsidRPr="00E97CB2" w:rsidRDefault="00FC49E3" w:rsidP="00E97CB2">
            <w:pPr>
              <w:pStyle w:val="DateRange"/>
            </w:pPr>
          </w:p>
        </w:tc>
        <w:tc>
          <w:tcPr>
            <w:tcW w:w="377" w:type="pct"/>
            <w:vMerge/>
          </w:tcPr>
          <w:p w14:paraId="008E35FD" w14:textId="77777777" w:rsidR="00FC49E3" w:rsidRDefault="00FC49E3" w:rsidP="00E6525B"/>
        </w:tc>
        <w:tc>
          <w:tcPr>
            <w:tcW w:w="1658" w:type="pct"/>
          </w:tcPr>
          <w:p w14:paraId="52F06E97" w14:textId="77777777" w:rsidR="00FC49E3" w:rsidRDefault="00BC0348" w:rsidP="00BC0348">
            <w:pPr>
              <w:pStyle w:val="SkillsBullets"/>
            </w:pPr>
            <w:r>
              <w:t>Responsible</w:t>
            </w:r>
          </w:p>
          <w:p w14:paraId="625DD476" w14:textId="77777777" w:rsidR="00BC0348" w:rsidRDefault="00BC0348" w:rsidP="00BC0348">
            <w:pPr>
              <w:pStyle w:val="SkillsBullets"/>
            </w:pPr>
            <w:r>
              <w:t>Efficient</w:t>
            </w:r>
          </w:p>
          <w:p w14:paraId="0AC4AC29" w14:textId="2A999A25" w:rsidR="00BC0348" w:rsidRDefault="00371A68" w:rsidP="00BC0348">
            <w:pPr>
              <w:pStyle w:val="SkillsBullets"/>
            </w:pPr>
            <w:r>
              <w:t>Quick</w:t>
            </w:r>
            <w:r w:rsidR="00BC0348">
              <w:t xml:space="preserve"> Learner</w:t>
            </w:r>
          </w:p>
          <w:p w14:paraId="4C06CDC0" w14:textId="756186DC" w:rsidR="00BC0348" w:rsidRDefault="00BC0348" w:rsidP="00BC0348">
            <w:pPr>
              <w:pStyle w:val="SkillsBullets"/>
            </w:pPr>
            <w:r>
              <w:t>Disciplined</w:t>
            </w:r>
          </w:p>
          <w:p w14:paraId="23BA7747" w14:textId="77777777" w:rsidR="00BC0348" w:rsidRDefault="00BC0348" w:rsidP="00BC0348">
            <w:pPr>
              <w:pStyle w:val="SkillsBullets"/>
            </w:pPr>
            <w:r>
              <w:t>Focused</w:t>
            </w:r>
          </w:p>
          <w:p w14:paraId="5E2BCDBC" w14:textId="77777777" w:rsidR="00BC0348" w:rsidRDefault="00BC0348" w:rsidP="00BC0348">
            <w:pPr>
              <w:pStyle w:val="SkillsBullets"/>
            </w:pPr>
            <w:r>
              <w:t>Team Player</w:t>
            </w:r>
          </w:p>
          <w:p w14:paraId="2872A749" w14:textId="48200BE4" w:rsidR="00BC0348" w:rsidRPr="00E6525B" w:rsidRDefault="00BC0348" w:rsidP="00BC0348">
            <w:pPr>
              <w:pStyle w:val="SkillsBullets"/>
            </w:pPr>
            <w:r>
              <w:t>Organized</w:t>
            </w:r>
          </w:p>
        </w:tc>
      </w:tr>
      <w:tr w:rsidR="00FC49E3" w14:paraId="511AA7F5" w14:textId="77777777" w:rsidTr="00FC49E3">
        <w:tc>
          <w:tcPr>
            <w:tcW w:w="2965" w:type="pct"/>
            <w:vMerge/>
          </w:tcPr>
          <w:p w14:paraId="773F87CE" w14:textId="77777777" w:rsidR="00FC49E3" w:rsidRPr="00E97CB2" w:rsidRDefault="00FC49E3" w:rsidP="00E97CB2">
            <w:pPr>
              <w:pStyle w:val="Heading1"/>
            </w:pPr>
          </w:p>
        </w:tc>
        <w:tc>
          <w:tcPr>
            <w:tcW w:w="377" w:type="pct"/>
            <w:vMerge/>
          </w:tcPr>
          <w:p w14:paraId="5B49CF10" w14:textId="77777777" w:rsidR="00FC49E3" w:rsidRDefault="00FC49E3" w:rsidP="00F5689F"/>
        </w:tc>
        <w:tc>
          <w:tcPr>
            <w:tcW w:w="1658" w:type="pct"/>
          </w:tcPr>
          <w:p w14:paraId="399981F0" w14:textId="77777777" w:rsidR="00FC49E3" w:rsidRPr="00E97CB2" w:rsidRDefault="00000000" w:rsidP="00E97CB2">
            <w:pPr>
              <w:pStyle w:val="Heading1"/>
            </w:pPr>
            <w:sdt>
              <w:sdtPr>
                <w:id w:val="325716262"/>
                <w:placeholder>
                  <w:docPart w:val="C54961B3FCCC4908B797B389D0C5E36A"/>
                </w:placeholder>
                <w:temporary/>
                <w:showingPlcHdr/>
                <w15:appearance w15:val="hidden"/>
              </w:sdtPr>
              <w:sdtContent>
                <w:r w:rsidR="00FC49E3">
                  <w:t>Contact</w:t>
                </w:r>
              </w:sdtContent>
            </w:sdt>
          </w:p>
        </w:tc>
      </w:tr>
      <w:tr w:rsidR="00FC49E3" w:rsidRPr="00F5689F" w14:paraId="669D0E86" w14:textId="77777777" w:rsidTr="00FC49E3">
        <w:trPr>
          <w:trHeight w:val="115"/>
        </w:trPr>
        <w:tc>
          <w:tcPr>
            <w:tcW w:w="2965" w:type="pct"/>
            <w:vMerge/>
            <w:shd w:val="clear" w:color="auto" w:fill="auto"/>
          </w:tcPr>
          <w:p w14:paraId="06AA3EB2" w14:textId="77777777" w:rsidR="00FC49E3" w:rsidRPr="00F5689F" w:rsidRDefault="00FC49E3" w:rsidP="00F5689F">
            <w:pPr>
              <w:spacing w:line="240" w:lineRule="auto"/>
              <w:rPr>
                <w:sz w:val="8"/>
                <w:szCs w:val="8"/>
              </w:rPr>
            </w:pPr>
          </w:p>
        </w:tc>
        <w:tc>
          <w:tcPr>
            <w:tcW w:w="377" w:type="pct"/>
            <w:vMerge/>
            <w:shd w:val="clear" w:color="auto" w:fill="auto"/>
          </w:tcPr>
          <w:p w14:paraId="4C33DA3A" w14:textId="77777777" w:rsidR="00FC49E3" w:rsidRPr="00F5689F" w:rsidRDefault="00FC49E3" w:rsidP="00F5689F">
            <w:pPr>
              <w:spacing w:line="240" w:lineRule="auto"/>
              <w:rPr>
                <w:sz w:val="8"/>
                <w:szCs w:val="8"/>
              </w:rPr>
            </w:pPr>
          </w:p>
        </w:tc>
        <w:tc>
          <w:tcPr>
            <w:tcW w:w="1658" w:type="pct"/>
            <w:shd w:val="clear" w:color="auto" w:fill="auto"/>
          </w:tcPr>
          <w:p w14:paraId="7C47B94F" w14:textId="77777777" w:rsidR="00FC49E3" w:rsidRPr="00F5689F" w:rsidRDefault="00FC49E3" w:rsidP="00F5689F">
            <w:pPr>
              <w:spacing w:line="240" w:lineRule="auto"/>
              <w:rPr>
                <w:sz w:val="8"/>
                <w:szCs w:val="8"/>
              </w:rPr>
            </w:pPr>
            <w:r w:rsidRPr="00E93F11">
              <w:rPr>
                <w:noProof/>
                <w:sz w:val="10"/>
                <w:szCs w:val="10"/>
              </w:rPr>
              <mc:AlternateContent>
                <mc:Choice Requires="wps">
                  <w:drawing>
                    <wp:inline distT="0" distB="0" distL="0" distR="0" wp14:anchorId="25982AC3" wp14:editId="59AD3AE7">
                      <wp:extent cx="2103120" cy="0"/>
                      <wp:effectExtent l="0" t="19050" r="30480" b="19050"/>
                      <wp:docPr id="1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A9754B9"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14:paraId="7FFBED8B" w14:textId="77777777" w:rsidTr="00FC49E3">
        <w:trPr>
          <w:trHeight w:val="2448"/>
        </w:trPr>
        <w:tc>
          <w:tcPr>
            <w:tcW w:w="2965" w:type="pct"/>
            <w:vMerge/>
          </w:tcPr>
          <w:p w14:paraId="32430A37" w14:textId="77777777" w:rsidR="00FC49E3" w:rsidRPr="00E97CB2" w:rsidRDefault="00FC49E3" w:rsidP="00E97CB2">
            <w:pPr>
              <w:pStyle w:val="DateRange"/>
            </w:pPr>
          </w:p>
        </w:tc>
        <w:tc>
          <w:tcPr>
            <w:tcW w:w="377" w:type="pct"/>
            <w:vMerge/>
          </w:tcPr>
          <w:p w14:paraId="50EBAA29" w14:textId="77777777" w:rsidR="00FC49E3" w:rsidRDefault="00FC49E3" w:rsidP="00E6525B"/>
        </w:tc>
        <w:tc>
          <w:tcPr>
            <w:tcW w:w="1658" w:type="pct"/>
          </w:tcPr>
          <w:p w14:paraId="3435D7D3" w14:textId="77777777" w:rsidR="00FC49E3" w:rsidRDefault="00BC0348" w:rsidP="00BC0348">
            <w:pPr>
              <w:pStyle w:val="BodyContactInfo"/>
            </w:pPr>
            <w:r>
              <w:t>400 North Oregon Street</w:t>
            </w:r>
          </w:p>
          <w:p w14:paraId="49CE5F76" w14:textId="77777777" w:rsidR="00BC0348" w:rsidRDefault="00BC0348" w:rsidP="00BC0348">
            <w:pPr>
              <w:pStyle w:val="BodyContactInfo"/>
            </w:pPr>
            <w:r>
              <w:t>Helena Montana, 59601</w:t>
            </w:r>
          </w:p>
          <w:p w14:paraId="462E77E6" w14:textId="77777777" w:rsidR="00BC0348" w:rsidRDefault="006A209F" w:rsidP="00BC0348">
            <w:pPr>
              <w:pStyle w:val="BodyContactInfo"/>
            </w:pPr>
            <w:r>
              <w:t>nrcoppickprofessional@gmail.com</w:t>
            </w:r>
          </w:p>
          <w:p w14:paraId="674C94F8" w14:textId="000AE74D" w:rsidR="0078511A" w:rsidRPr="00D87E03" w:rsidRDefault="0078511A" w:rsidP="00BC0348">
            <w:pPr>
              <w:pStyle w:val="BodyContactInfo"/>
            </w:pPr>
            <w:r w:rsidRPr="0078511A">
              <w:t>www.linkedin.com/in/nicholascoppick</w:t>
            </w:r>
          </w:p>
        </w:tc>
      </w:tr>
    </w:tbl>
    <w:p w14:paraId="49849FA4" w14:textId="77777777" w:rsidR="00340C75" w:rsidRDefault="00340C75" w:rsidP="00F5689F">
      <w:pPr>
        <w:sectPr w:rsidR="00340C75" w:rsidSect="00F5689F">
          <w:pgSz w:w="12240" w:h="15840"/>
          <w:pgMar w:top="720" w:right="734" w:bottom="288" w:left="720" w:header="720" w:footer="720" w:gutter="0"/>
          <w:cols w:space="720"/>
        </w:sectPr>
      </w:pPr>
    </w:p>
    <w:p w14:paraId="6A4793BD" w14:textId="77777777" w:rsidR="00340C75" w:rsidRPr="00F5689F" w:rsidRDefault="00340C75" w:rsidP="0078511A"/>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C3A2" w14:textId="77777777" w:rsidR="005763B9" w:rsidRDefault="005763B9" w:rsidP="001B56AD">
      <w:pPr>
        <w:spacing w:line="240" w:lineRule="auto"/>
      </w:pPr>
      <w:r>
        <w:separator/>
      </w:r>
    </w:p>
  </w:endnote>
  <w:endnote w:type="continuationSeparator" w:id="0">
    <w:p w14:paraId="7CDF7BE6" w14:textId="77777777" w:rsidR="005763B9" w:rsidRDefault="005763B9"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D6EA" w14:textId="77777777" w:rsidR="005763B9" w:rsidRDefault="005763B9" w:rsidP="001B56AD">
      <w:pPr>
        <w:spacing w:line="240" w:lineRule="auto"/>
      </w:pPr>
      <w:r>
        <w:separator/>
      </w:r>
    </w:p>
  </w:footnote>
  <w:footnote w:type="continuationSeparator" w:id="0">
    <w:p w14:paraId="745E6390" w14:textId="77777777" w:rsidR="005763B9" w:rsidRDefault="005763B9"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786852668">
    <w:abstractNumId w:val="2"/>
  </w:num>
  <w:num w:numId="2" w16cid:durableId="1752847135">
    <w:abstractNumId w:val="4"/>
  </w:num>
  <w:num w:numId="3" w16cid:durableId="1294018773">
    <w:abstractNumId w:val="3"/>
  </w:num>
  <w:num w:numId="4" w16cid:durableId="1475219064">
    <w:abstractNumId w:val="0"/>
  </w:num>
  <w:num w:numId="5" w16cid:durableId="629435961">
    <w:abstractNumId w:val="1"/>
  </w:num>
  <w:num w:numId="6" w16cid:durableId="1173953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3B"/>
    <w:rsid w:val="000430BC"/>
    <w:rsid w:val="00090C3B"/>
    <w:rsid w:val="000B7E9E"/>
    <w:rsid w:val="001B56AD"/>
    <w:rsid w:val="0022407B"/>
    <w:rsid w:val="00273963"/>
    <w:rsid w:val="00340C75"/>
    <w:rsid w:val="00371A68"/>
    <w:rsid w:val="003C7B05"/>
    <w:rsid w:val="003D69BA"/>
    <w:rsid w:val="003E6D64"/>
    <w:rsid w:val="003F6860"/>
    <w:rsid w:val="004C7E05"/>
    <w:rsid w:val="0053545F"/>
    <w:rsid w:val="005763B9"/>
    <w:rsid w:val="005B1B13"/>
    <w:rsid w:val="005D49CA"/>
    <w:rsid w:val="006A209F"/>
    <w:rsid w:val="006F7F1C"/>
    <w:rsid w:val="007315A5"/>
    <w:rsid w:val="007466F4"/>
    <w:rsid w:val="0078511A"/>
    <w:rsid w:val="00793691"/>
    <w:rsid w:val="00810BD7"/>
    <w:rsid w:val="00851431"/>
    <w:rsid w:val="008539E9"/>
    <w:rsid w:val="0086291E"/>
    <w:rsid w:val="008C50CC"/>
    <w:rsid w:val="00974FBC"/>
    <w:rsid w:val="00A1439F"/>
    <w:rsid w:val="00A21B86"/>
    <w:rsid w:val="00A635D5"/>
    <w:rsid w:val="00A82D03"/>
    <w:rsid w:val="00B80EE9"/>
    <w:rsid w:val="00BB23D5"/>
    <w:rsid w:val="00BC0348"/>
    <w:rsid w:val="00C764ED"/>
    <w:rsid w:val="00C8183F"/>
    <w:rsid w:val="00C83E97"/>
    <w:rsid w:val="00D87E03"/>
    <w:rsid w:val="00E6525B"/>
    <w:rsid w:val="00E97CB2"/>
    <w:rsid w:val="00ED6E70"/>
    <w:rsid w:val="00EF10F2"/>
    <w:rsid w:val="00F41ACF"/>
    <w:rsid w:val="00F5689F"/>
    <w:rsid w:val="00F7064C"/>
    <w:rsid w:val="00FA6B46"/>
    <w:rsid w:val="00FB26BD"/>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5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E3"/>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FC49E3"/>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9E3"/>
    <w:rPr>
      <w:rFonts w:eastAsia="Arial" w:cs="Arial"/>
      <w:b/>
      <w:bCs/>
      <w:sz w:val="32"/>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D87E03"/>
    <w:pPr>
      <w:spacing w:before="240"/>
      <w:ind w:left="14"/>
      <w:contextualSpacing/>
    </w:pPr>
  </w:style>
  <w:style w:type="paragraph" w:customStyle="1" w:styleId="SkillsBullets">
    <w:name w:val="Skills Bullets"/>
    <w:basedOn w:val="BulletsSkills"/>
    <w:qFormat/>
    <w:rsid w:val="00D87E03"/>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FC49E3"/>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C49E3"/>
    <w:rPr>
      <w:rFonts w:asciiTheme="majorHAnsi" w:eastAsia="Arial" w:hAnsiTheme="majorHAnsi" w:cs="Arial"/>
      <w:b/>
      <w:spacing w:val="-16"/>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FC49E3"/>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C49E3"/>
    <w:rPr>
      <w:rFonts w:asciiTheme="majorHAnsi" w:eastAsia="Arial" w:hAnsiTheme="majorHAnsi" w:cs="Arial"/>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E97CB2"/>
    <w:rPr>
      <w:b/>
      <w:bCs/>
      <w:sz w:val="20"/>
      <w:szCs w:val="20"/>
    </w:rPr>
  </w:style>
  <w:style w:type="paragraph" w:customStyle="1" w:styleId="DateRange">
    <w:name w:val="Date Range"/>
    <w:basedOn w:val="Normal"/>
    <w:qFormat/>
    <w:rsid w:val="00FC49E3"/>
    <w:pPr>
      <w:spacing w:before="240" w:line="240" w:lineRule="auto"/>
    </w:pPr>
    <w:rPr>
      <w:sz w:val="22"/>
      <w:szCs w:val="24"/>
    </w:rPr>
  </w:style>
  <w:style w:type="paragraph" w:customStyle="1" w:styleId="JobTitleandDegree">
    <w:name w:val="Job Title and Degree"/>
    <w:basedOn w:val="Normal"/>
    <w:qFormat/>
    <w:rsid w:val="00FC49E3"/>
    <w:pPr>
      <w:spacing w:line="240" w:lineRule="auto"/>
    </w:pPr>
    <w:rPr>
      <w:b/>
      <w:sz w:val="22"/>
    </w:rPr>
  </w:style>
  <w:style w:type="character" w:customStyle="1" w:styleId="CompanyName">
    <w:name w:val="Company Name"/>
    <w:basedOn w:val="DefaultParagraphFont"/>
    <w:uiPriority w:val="1"/>
    <w:qFormat/>
    <w:rsid w:val="00E97CB2"/>
    <w:rPr>
      <w:i/>
    </w:rPr>
  </w:style>
  <w:style w:type="paragraph" w:customStyle="1" w:styleId="Jobdescription">
    <w:name w:val="Job description"/>
    <w:basedOn w:val="Normal"/>
    <w:qFormat/>
    <w:rsid w:val="00FC49E3"/>
    <w:pPr>
      <w:spacing w:after="240"/>
      <w:ind w:right="720"/>
    </w:pPr>
  </w:style>
  <w:style w:type="paragraph" w:styleId="BalloonText">
    <w:name w:val="Balloon Text"/>
    <w:basedOn w:val="Normal"/>
    <w:link w:val="BalloonTextChar"/>
    <w:uiPriority w:val="99"/>
    <w:semiHidden/>
    <w:unhideWhenUsed/>
    <w:rsid w:val="004C7E0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7E05"/>
    <w:rPr>
      <w:rFonts w:ascii="Segoe UI" w:eastAsia="Arial" w:hAnsi="Segoe UI" w:cs="Segoe UI"/>
      <w:color w:val="231F20"/>
      <w:sz w:val="18"/>
      <w:szCs w:val="18"/>
      <w:lang w:bidi="en-US"/>
    </w:rPr>
  </w:style>
  <w:style w:type="paragraph" w:styleId="Header">
    <w:name w:val="header"/>
    <w:basedOn w:val="Normal"/>
    <w:link w:val="HeaderChar"/>
    <w:uiPriority w:val="99"/>
    <w:unhideWhenUsed/>
    <w:rsid w:val="001B56AD"/>
    <w:pPr>
      <w:tabs>
        <w:tab w:val="center" w:pos="4680"/>
        <w:tab w:val="right" w:pos="9360"/>
      </w:tabs>
      <w:spacing w:line="240" w:lineRule="auto"/>
    </w:pPr>
  </w:style>
  <w:style w:type="character" w:customStyle="1" w:styleId="HeaderChar">
    <w:name w:val="Header Char"/>
    <w:basedOn w:val="DefaultParagraphFont"/>
    <w:link w:val="Header"/>
    <w:uiPriority w:val="99"/>
    <w:rsid w:val="001B56AD"/>
    <w:rPr>
      <w:rFonts w:eastAsia="Arial" w:cs="Arial"/>
      <w:color w:val="231F20"/>
      <w:sz w:val="16"/>
      <w:szCs w:val="16"/>
      <w:lang w:bidi="en-US"/>
    </w:rPr>
  </w:style>
  <w:style w:type="paragraph" w:styleId="Footer">
    <w:name w:val="footer"/>
    <w:basedOn w:val="Normal"/>
    <w:link w:val="FooterChar"/>
    <w:uiPriority w:val="99"/>
    <w:unhideWhenUsed/>
    <w:rsid w:val="001B56AD"/>
    <w:pPr>
      <w:tabs>
        <w:tab w:val="center" w:pos="4680"/>
        <w:tab w:val="right" w:pos="9360"/>
      </w:tabs>
      <w:spacing w:line="240" w:lineRule="auto"/>
    </w:pPr>
  </w:style>
  <w:style w:type="character" w:customStyle="1" w:styleId="FooterChar">
    <w:name w:val="Footer Char"/>
    <w:basedOn w:val="DefaultParagraphFont"/>
    <w:link w:val="Footer"/>
    <w:uiPriority w:val="99"/>
    <w:rsid w:val="001B56AD"/>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cop\AppData\Local\Microsoft\Office\16.0\DTS\en-US%7b5AE14ECD-DBB5-49F2-B087-A1E3A2F40AFA%7d\%7bE0F3232F-62A7-40D8-BFBB-CBAA6A68A735%7dtf00112764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BB7E343444727AB9541F802A07E9F"/>
        <w:category>
          <w:name w:val="General"/>
          <w:gallery w:val="placeholder"/>
        </w:category>
        <w:types>
          <w:type w:val="bbPlcHdr"/>
        </w:types>
        <w:behaviors>
          <w:behavior w:val="content"/>
        </w:behaviors>
        <w:guid w:val="{B41400C8-860B-4578-A840-38F7A2307E5F}"/>
      </w:docPartPr>
      <w:docPartBody>
        <w:p w:rsidR="002C3CEC" w:rsidRDefault="00000000">
          <w:pPr>
            <w:pStyle w:val="746BB7E343444727AB9541F802A07E9F"/>
          </w:pPr>
          <w:r w:rsidRPr="00FC49E3">
            <w:rPr>
              <w:rStyle w:val="PlaceholderText"/>
            </w:rPr>
            <w:t>Experience</w:t>
          </w:r>
        </w:p>
      </w:docPartBody>
    </w:docPart>
    <w:docPart>
      <w:docPartPr>
        <w:name w:val="2863768A8F854BE99C4C509A35F8F4B7"/>
        <w:category>
          <w:name w:val="General"/>
          <w:gallery w:val="placeholder"/>
        </w:category>
        <w:types>
          <w:type w:val="bbPlcHdr"/>
        </w:types>
        <w:behaviors>
          <w:behavior w:val="content"/>
        </w:behaviors>
        <w:guid w:val="{9B446899-4F84-4FE2-8966-80F91BE515AE}"/>
      </w:docPartPr>
      <w:docPartBody>
        <w:p w:rsidR="002C3CEC" w:rsidRDefault="00000000">
          <w:pPr>
            <w:pStyle w:val="2863768A8F854BE99C4C509A35F8F4B7"/>
          </w:pPr>
          <w:r>
            <w:t>Education</w:t>
          </w:r>
        </w:p>
      </w:docPartBody>
    </w:docPart>
    <w:docPart>
      <w:docPartPr>
        <w:name w:val="A5B0A42ABE374FAA93BAE8F795C7D682"/>
        <w:category>
          <w:name w:val="General"/>
          <w:gallery w:val="placeholder"/>
        </w:category>
        <w:types>
          <w:type w:val="bbPlcHdr"/>
        </w:types>
        <w:behaviors>
          <w:behavior w:val="content"/>
        </w:behaviors>
        <w:guid w:val="{50B66EEC-1AC8-437A-BAA4-24CE368650B4}"/>
      </w:docPartPr>
      <w:docPartBody>
        <w:p w:rsidR="002C3CEC" w:rsidRDefault="00000000">
          <w:pPr>
            <w:pStyle w:val="A5B0A42ABE374FAA93BAE8F795C7D682"/>
          </w:pPr>
          <w:r>
            <w:t>Skills</w:t>
          </w:r>
        </w:p>
      </w:docPartBody>
    </w:docPart>
    <w:docPart>
      <w:docPartPr>
        <w:name w:val="C54961B3FCCC4908B797B389D0C5E36A"/>
        <w:category>
          <w:name w:val="General"/>
          <w:gallery w:val="placeholder"/>
        </w:category>
        <w:types>
          <w:type w:val="bbPlcHdr"/>
        </w:types>
        <w:behaviors>
          <w:behavior w:val="content"/>
        </w:behaviors>
        <w:guid w:val="{C24BA1B4-BCB8-4BE1-B7F5-859A08F28875}"/>
      </w:docPartPr>
      <w:docPartBody>
        <w:p w:rsidR="002C3CEC" w:rsidRDefault="00000000">
          <w:pPr>
            <w:pStyle w:val="C54961B3FCCC4908B797B389D0C5E36A"/>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213813634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56"/>
    <w:rsid w:val="001254C9"/>
    <w:rsid w:val="002C3CEC"/>
    <w:rsid w:val="007E2D56"/>
    <w:rsid w:val="009576E9"/>
    <w:rsid w:val="00D9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6BB7E343444727AB9541F802A07E9F">
    <w:name w:val="746BB7E343444727AB9541F802A07E9F"/>
  </w:style>
  <w:style w:type="paragraph" w:customStyle="1" w:styleId="2863768A8F854BE99C4C509A35F8F4B7">
    <w:name w:val="2863768A8F854BE99C4C509A35F8F4B7"/>
  </w:style>
  <w:style w:type="paragraph" w:customStyle="1" w:styleId="A5B0A42ABE374FAA93BAE8F795C7D682">
    <w:name w:val="A5B0A42ABE374FAA93BAE8F795C7D682"/>
  </w:style>
  <w:style w:type="paragraph" w:customStyle="1" w:styleId="C54961B3FCCC4908B797B389D0C5E36A">
    <w:name w:val="C54961B3FCCC4908B797B389D0C5E36A"/>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100257-678D-4F1A-A316-8D9E82519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{E0F3232F-62A7-40D8-BFBB-CBAA6A68A735}tf00112764_win32</Template>
  <TotalTime>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2023-01-26T23:36:00Z</dcterms:created>
  <dcterms:modified xsi:type="dcterms:W3CDTF">2023-01-26T23:36:00Z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